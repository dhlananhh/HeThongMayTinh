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8817EB" w:rsidRPr="00E47C6A" w14:paraId="13B60327" w14:textId="77777777" w:rsidTr="00995941">
        <w:trPr>
          <w:jc w:val="center"/>
        </w:trPr>
        <w:tc>
          <w:tcPr>
            <w:tcW w:w="4872" w:type="dxa"/>
            <w:hideMark/>
          </w:tcPr>
          <w:p w14:paraId="34F68B0F" w14:textId="77777777" w:rsidR="008817EB" w:rsidRPr="00E47C6A" w:rsidRDefault="008817EB" w:rsidP="00995941">
            <w:pPr>
              <w:jc w:val="center"/>
              <w:rPr>
                <w:rFonts w:eastAsia="Batang"/>
                <w:b/>
                <w:bCs/>
                <w:szCs w:val="24"/>
                <w:lang w:val="nb-NO"/>
              </w:rPr>
            </w:pPr>
            <w:r w:rsidRPr="00E47C6A">
              <w:rPr>
                <w:rFonts w:eastAsia="Batang"/>
                <w:b/>
                <w:bCs/>
                <w:lang w:val="nb-NO"/>
              </w:rPr>
              <w:t>TRƯỜNG ĐẠI HỌC CÔNG NGHIỆP</w:t>
            </w:r>
          </w:p>
          <w:p w14:paraId="714185B4" w14:textId="77777777" w:rsidR="008817EB" w:rsidRPr="00E47C6A" w:rsidRDefault="008817EB" w:rsidP="00995941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E47C6A"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79B340A0" w14:textId="77777777" w:rsidR="008817EB" w:rsidRPr="00E47C6A" w:rsidRDefault="008817EB" w:rsidP="00995941">
            <w:pPr>
              <w:widowControl w:val="0"/>
              <w:autoSpaceDE w:val="0"/>
              <w:autoSpaceDN w:val="0"/>
              <w:adjustRightInd w:val="0"/>
              <w:rPr>
                <w:b/>
                <w:szCs w:val="28"/>
                <w:lang w:val="nb-NO"/>
              </w:rPr>
            </w:pPr>
            <w:r w:rsidRPr="00E47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1D560D" wp14:editId="3E7B1E3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5715" t="10795" r="13335" b="825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0D462099">
                    <v:line id="Straight Connector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7pt,1.6pt" to="175.95pt,1.6pt" w14:anchorId="3364BE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YGw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"/>
                  </w:pict>
                </mc:Fallback>
              </mc:AlternateContent>
            </w:r>
            <w:r w:rsidRPr="00E47C6A">
              <w:rPr>
                <w:b/>
                <w:szCs w:val="28"/>
                <w:lang w:val="nb-NO"/>
              </w:rPr>
              <w:t xml:space="preserve"> </w:t>
            </w:r>
          </w:p>
          <w:p w14:paraId="6CC32C3D" w14:textId="77777777" w:rsidR="008817EB" w:rsidRPr="00E47C6A" w:rsidRDefault="008817EB" w:rsidP="00995941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Cs w:val="24"/>
                <w:lang w:val="nb-NO"/>
              </w:rPr>
            </w:pPr>
            <w:r w:rsidRPr="00E47C6A">
              <w:rPr>
                <w:b/>
                <w:bCs/>
                <w:lang w:val="nb-NO"/>
              </w:rPr>
              <w:t xml:space="preserve">KHOA/VIỆN </w:t>
            </w:r>
            <w:r w:rsidRPr="00E47C6A">
              <w:rPr>
                <w:bCs/>
                <w:lang w:val="nb-NO"/>
              </w:rPr>
              <w:t>........CNTT..........</w:t>
            </w:r>
          </w:p>
          <w:p w14:paraId="16851294" w14:textId="77777777" w:rsidR="008817EB" w:rsidRPr="00E47C6A" w:rsidRDefault="008817EB" w:rsidP="0099594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 w:rsidRPr="00E47C6A">
              <w:rPr>
                <w:b/>
                <w:bCs/>
                <w:lang w:val="nb-NO"/>
              </w:rPr>
              <w:t xml:space="preserve">             </w:t>
            </w:r>
          </w:p>
          <w:p w14:paraId="0A267955" w14:textId="77777777" w:rsidR="008817EB" w:rsidRPr="00E47C6A" w:rsidRDefault="008817EB" w:rsidP="0099594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  <w:lang w:val="nb-NO"/>
              </w:rPr>
            </w:pPr>
            <w:r w:rsidRPr="00E47C6A">
              <w:rPr>
                <w:b/>
                <w:bCs/>
                <w:lang w:val="nb-NO"/>
              </w:rPr>
              <w:t xml:space="preserve">                 </w:t>
            </w:r>
          </w:p>
          <w:p w14:paraId="010962E3" w14:textId="77777777" w:rsidR="008817EB" w:rsidRPr="00E47C6A" w:rsidRDefault="008817EB" w:rsidP="00995941">
            <w:pPr>
              <w:spacing w:before="240"/>
              <w:rPr>
                <w:b/>
                <w:sz w:val="26"/>
                <w:szCs w:val="26"/>
                <w:lang w:val="nb-NO"/>
              </w:rPr>
            </w:pPr>
            <w:r w:rsidRPr="00E47C6A">
              <w:rPr>
                <w:b/>
                <w:bCs/>
                <w:szCs w:val="25"/>
                <w:lang w:val="nb-NO"/>
              </w:rPr>
              <w:t xml:space="preserve">                       </w:t>
            </w:r>
          </w:p>
        </w:tc>
        <w:tc>
          <w:tcPr>
            <w:tcW w:w="549" w:type="dxa"/>
            <w:hideMark/>
          </w:tcPr>
          <w:p w14:paraId="602349FF" w14:textId="77777777" w:rsidR="008817EB" w:rsidRPr="00E47C6A" w:rsidRDefault="008817EB" w:rsidP="00995941">
            <w:pPr>
              <w:rPr>
                <w:b/>
                <w:sz w:val="26"/>
                <w:szCs w:val="26"/>
                <w:lang w:val="nb-NO"/>
              </w:rPr>
            </w:pPr>
            <w:r w:rsidRPr="00E47C6A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42261B" wp14:editId="70236558">
                      <wp:simplePos x="0" y="0"/>
                      <wp:positionH relativeFrom="column">
                        <wp:posOffset>207644</wp:posOffset>
                      </wp:positionH>
                      <wp:positionV relativeFrom="paragraph">
                        <wp:posOffset>-115765</wp:posOffset>
                      </wp:positionV>
                      <wp:extent cx="3159369" cy="1796492"/>
                      <wp:effectExtent l="0" t="0" r="22225" b="133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9369" cy="17964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E1229D" w14:textId="21177249" w:rsidR="008817EB" w:rsidRPr="008817EB" w:rsidRDefault="008817EB" w:rsidP="0036627E">
                                  <w:pPr>
                                    <w:spacing w:before="120"/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8817EB">
                                    <w:rPr>
                                      <w:b/>
                                      <w:bCs/>
                                      <w:sz w:val="26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BÀI KIỂM TRA THỰC HÀNH</w:t>
                                  </w:r>
                                </w:p>
                                <w:p w14:paraId="50F9BC4C" w14:textId="1D5B620E" w:rsidR="008817EB" w:rsidRPr="000710BC" w:rsidRDefault="008817EB" w:rsidP="008817EB">
                                  <w:pPr>
                                    <w:spacing w:before="120"/>
                                    <w:ind w:left="119"/>
                                    <w:rPr>
                                      <w:lang w:val="nb-NO"/>
                                    </w:rPr>
                                  </w:pPr>
                                  <w:r w:rsidRPr="000710BC">
                                    <w:rPr>
                                      <w:rFonts w:eastAsia="Batang"/>
                                      <w:b/>
                                      <w:bCs/>
                                      <w:lang w:val="nb-NO"/>
                                    </w:rPr>
                                    <w:t xml:space="preserve">Môn thi:   </w:t>
                                  </w:r>
                                  <w:r>
                                    <w:rPr>
                                      <w:lang w:val="nb-NO"/>
                                    </w:rPr>
                                    <w:t>HỆ THỐNG MÁY TÍNH</w:t>
                                  </w:r>
                                </w:p>
                                <w:p w14:paraId="17B99298" w14:textId="5C9D72E2" w:rsidR="008817EB" w:rsidRPr="000710BC" w:rsidRDefault="008817EB" w:rsidP="008817EB">
                                  <w:pPr>
                                    <w:spacing w:before="120"/>
                                    <w:ind w:left="119"/>
                                    <w:rPr>
                                      <w:lang w:val="nb-NO"/>
                                    </w:rPr>
                                  </w:pPr>
                                  <w:r w:rsidRPr="000710BC">
                                    <w:rPr>
                                      <w:rFonts w:eastAsia="Batang"/>
                                      <w:b/>
                                      <w:bCs/>
                                      <w:lang w:val="nb-NO"/>
                                    </w:rPr>
                                    <w:t xml:space="preserve">Lớp/Lớp học phần: </w:t>
                                  </w:r>
                                  <w:r w:rsidR="00433B80">
                                    <w:rPr>
                                      <w:rFonts w:eastAsia="Batang"/>
                                      <w:b/>
                                      <w:bCs/>
                                      <w:lang w:val="nb-NO"/>
                                    </w:rPr>
                                    <w:t>DHTH17LTT</w:t>
                                  </w:r>
                                  <w:r w:rsidR="0038451F">
                                    <w:rPr>
                                      <w:rFonts w:eastAsia="Batang"/>
                                      <w:b/>
                                      <w:bCs/>
                                      <w:lang w:val="nb-NO"/>
                                    </w:rPr>
                                    <w:t>_Nhóm 1</w:t>
                                  </w:r>
                                </w:p>
                                <w:p w14:paraId="453982AC" w14:textId="1277FAD8" w:rsidR="008817EB" w:rsidRPr="000710BC" w:rsidRDefault="008817EB" w:rsidP="008817E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  <w:r w:rsidRPr="000710BC">
                                    <w:rPr>
                                      <w:rFonts w:eastAsia="Batang"/>
                                      <w:b/>
                                      <w:bCs/>
                                      <w:lang w:val="nb-NO"/>
                                    </w:rPr>
                                    <w:t>Ngày thi:</w:t>
                                  </w:r>
                                  <w:r w:rsidRPr="000710BC">
                                    <w:rPr>
                                      <w:lang w:val="nb-NO"/>
                                    </w:rPr>
                                    <w:t xml:space="preserve"> </w:t>
                                  </w:r>
                                  <w:r w:rsidR="0014219F">
                                    <w:rPr>
                                      <w:lang w:val="nb-NO"/>
                                    </w:rPr>
                                    <w:t>10/05/2022</w:t>
                                  </w:r>
                                </w:p>
                                <w:p w14:paraId="4A56D5D4" w14:textId="77777777" w:rsidR="008817EB" w:rsidRPr="000710BC" w:rsidRDefault="008817EB" w:rsidP="008817EB">
                                  <w:pPr>
                                    <w:spacing w:before="120"/>
                                    <w:jc w:val="center"/>
                                    <w:rPr>
                                      <w:lang w:val="nb-NO"/>
                                    </w:rPr>
                                  </w:pPr>
                                  <w:r w:rsidRPr="000710BC">
                                    <w:rPr>
                                      <w:lang w:val="nb-NO"/>
                                    </w:rPr>
                                    <w:t>Thời gian làm bài:..60.. phút</w:t>
                                  </w:r>
                                </w:p>
                                <w:p w14:paraId="0055FB97" w14:textId="77777777" w:rsidR="008817EB" w:rsidRPr="000710BC" w:rsidRDefault="008817EB" w:rsidP="008817EB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710BC">
                                    <w:rPr>
                                      <w:i/>
                                      <w:lang w:val="nb-NO"/>
                                    </w:rPr>
                                    <w:t>(Không kể thời gian phát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4226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6.35pt;margin-top:-9.1pt;width:248.75pt;height:1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" strokecolor="white">
                      <v:textbox>
                        <w:txbxContent>
                          <w:p w14:paraId="4DE1229D" w14:textId="21177249" w:rsidR="008817EB" w:rsidRPr="008817EB" w:rsidRDefault="008817EB" w:rsidP="0036627E">
                            <w:pPr>
                              <w:spacing w:before="120"/>
                              <w:ind w:left="119"/>
                              <w:jc w:val="center"/>
                              <w:rPr>
                                <w:b/>
                                <w:bCs/>
                                <w:sz w:val="26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817EB">
                              <w:rPr>
                                <w:b/>
                                <w:bCs/>
                                <w:sz w:val="26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BÀI KIỂM TRA THỰC HÀNH</w:t>
                            </w:r>
                          </w:p>
                          <w:p w14:paraId="50F9BC4C" w14:textId="1D5B620E" w:rsidR="008817EB" w:rsidRPr="000710BC" w:rsidRDefault="008817EB" w:rsidP="008817EB">
                            <w:pPr>
                              <w:spacing w:before="120"/>
                              <w:ind w:left="119"/>
                              <w:rPr>
                                <w:lang w:val="nb-NO"/>
                              </w:rPr>
                            </w:pPr>
                            <w:r w:rsidRPr="000710BC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 xml:space="preserve">Môn thi:   </w:t>
                            </w:r>
                            <w:r>
                              <w:rPr>
                                <w:lang w:val="nb-NO"/>
                              </w:rPr>
                              <w:t>HỆ THỐNG MÁY TÍNH</w:t>
                            </w:r>
                          </w:p>
                          <w:p w14:paraId="17B99298" w14:textId="5C9D72E2" w:rsidR="008817EB" w:rsidRPr="000710BC" w:rsidRDefault="008817EB" w:rsidP="008817EB">
                            <w:pPr>
                              <w:spacing w:before="120"/>
                              <w:ind w:left="119"/>
                              <w:rPr>
                                <w:lang w:val="nb-NO"/>
                              </w:rPr>
                            </w:pPr>
                            <w:r w:rsidRPr="000710BC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 xml:space="preserve">Lớp/Lớp học phần: </w:t>
                            </w:r>
                            <w:r w:rsidR="00433B80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DHTH17LTT</w:t>
                            </w:r>
                            <w:r w:rsidR="0038451F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_Nhóm 1</w:t>
                            </w:r>
                          </w:p>
                          <w:p w14:paraId="453982AC" w14:textId="1277FAD8" w:rsidR="008817EB" w:rsidRPr="000710BC" w:rsidRDefault="008817EB" w:rsidP="008817E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  <w:r w:rsidRPr="000710BC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Ngày thi:</w:t>
                            </w:r>
                            <w:r w:rsidRPr="000710BC">
                              <w:rPr>
                                <w:lang w:val="nb-NO"/>
                              </w:rPr>
                              <w:t xml:space="preserve"> </w:t>
                            </w:r>
                            <w:r w:rsidR="0014219F">
                              <w:rPr>
                                <w:lang w:val="nb-NO"/>
                              </w:rPr>
                              <w:t>10/05/2022</w:t>
                            </w:r>
                          </w:p>
                          <w:p w14:paraId="4A56D5D4" w14:textId="77777777" w:rsidR="008817EB" w:rsidRPr="000710BC" w:rsidRDefault="008817EB" w:rsidP="008817EB">
                            <w:pPr>
                              <w:spacing w:before="120"/>
                              <w:jc w:val="center"/>
                              <w:rPr>
                                <w:lang w:val="nb-NO"/>
                              </w:rPr>
                            </w:pPr>
                            <w:r w:rsidRPr="000710BC">
                              <w:rPr>
                                <w:lang w:val="nb-NO"/>
                              </w:rPr>
                              <w:t>Thời gian làm bài:..60.. phút</w:t>
                            </w:r>
                          </w:p>
                          <w:p w14:paraId="0055FB97" w14:textId="77777777" w:rsidR="008817EB" w:rsidRPr="000710BC" w:rsidRDefault="008817EB" w:rsidP="008817EB">
                            <w:pPr>
                              <w:spacing w:before="120"/>
                              <w:jc w:val="center"/>
                              <w:rPr>
                                <w:i/>
                              </w:rPr>
                            </w:pPr>
                            <w:r w:rsidRPr="000710BC">
                              <w:rPr>
                                <w:i/>
                                <w:lang w:val="nb-NO"/>
                              </w:rPr>
                              <w:t>(Không kể thời gian phát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14:paraId="44DAA9EF" w14:textId="77777777" w:rsidR="008817EB" w:rsidRPr="00E47C6A" w:rsidRDefault="008817EB" w:rsidP="00995941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8817EB" w:rsidRPr="00E47C6A" w14:paraId="5F97FFDD" w14:textId="77777777" w:rsidTr="00995941">
        <w:trPr>
          <w:trHeight w:val="20"/>
          <w:jc w:val="center"/>
        </w:trPr>
        <w:tc>
          <w:tcPr>
            <w:tcW w:w="4872" w:type="dxa"/>
          </w:tcPr>
          <w:p w14:paraId="48A3B407" w14:textId="77777777" w:rsidR="008817EB" w:rsidRPr="001663CC" w:rsidRDefault="008817EB" w:rsidP="00995941">
            <w:pPr>
              <w:rPr>
                <w:b/>
                <w:sz w:val="20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4B3E479C" w14:textId="77777777" w:rsidR="008817EB" w:rsidRPr="00E47C6A" w:rsidRDefault="008817EB" w:rsidP="00995941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2F4E080F" w14:textId="77777777" w:rsidR="008817EB" w:rsidRPr="00E47C6A" w:rsidRDefault="008817EB" w:rsidP="00995941">
            <w:pPr>
              <w:spacing w:before="120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653FA803" w14:textId="26D1B7EE" w:rsidR="008817EB" w:rsidRDefault="008817EB" w:rsidP="008817EB">
      <w:pPr>
        <w:tabs>
          <w:tab w:val="right" w:leader="dot" w:pos="6300"/>
          <w:tab w:val="left" w:leader="dot" w:pos="8445"/>
        </w:tabs>
        <w:rPr>
          <w:i/>
          <w:szCs w:val="24"/>
          <w:lang w:val="nb-NO"/>
        </w:rPr>
      </w:pPr>
      <w:r w:rsidRPr="00E47C6A">
        <w:rPr>
          <w:i/>
          <w:szCs w:val="24"/>
          <w:lang w:val="nb-NO"/>
        </w:rPr>
        <w:t xml:space="preserve">       Họ và tên thí sinh </w:t>
      </w:r>
      <w:r w:rsidRPr="00E47C6A">
        <w:rPr>
          <w:i/>
          <w:szCs w:val="24"/>
          <w:lang w:val="nb-NO"/>
        </w:rPr>
        <w:tab/>
        <w:t>; MSSV:</w:t>
      </w:r>
      <w:r w:rsidRPr="00E47C6A">
        <w:rPr>
          <w:i/>
          <w:szCs w:val="24"/>
          <w:lang w:val="nb-NO"/>
        </w:rPr>
        <w:tab/>
      </w:r>
    </w:p>
    <w:p w14:paraId="5689FE07" w14:textId="1D155718" w:rsidR="00F74F1F" w:rsidRPr="00E47C6A" w:rsidRDefault="0052733F" w:rsidP="008817EB">
      <w:pPr>
        <w:tabs>
          <w:tab w:val="right" w:leader="dot" w:pos="6300"/>
          <w:tab w:val="left" w:leader="dot" w:pos="8445"/>
        </w:tabs>
        <w:rPr>
          <w:b/>
          <w:i/>
          <w:szCs w:val="24"/>
        </w:rPr>
      </w:pPr>
      <w:r>
        <w:rPr>
          <w:i/>
          <w:szCs w:val="24"/>
          <w:lang w:val="nb-NO"/>
        </w:rPr>
        <w:tab/>
        <w:t>Số Máy:</w:t>
      </w:r>
      <w:r>
        <w:rPr>
          <w:i/>
          <w:szCs w:val="24"/>
          <w:lang w:val="nb-NO"/>
        </w:rPr>
        <w:tab/>
      </w:r>
    </w:p>
    <w:p w14:paraId="6DC90E6B" w14:textId="77777777" w:rsidR="00C03125" w:rsidRPr="00766921" w:rsidRDefault="00C03125" w:rsidP="00C03125"/>
    <w:p w14:paraId="24621DC6" w14:textId="6FFB2B22" w:rsidR="007E1788" w:rsidRPr="00A91649" w:rsidRDefault="00491B09" w:rsidP="001F754D">
      <w:pPr>
        <w:pStyle w:val="Title"/>
        <w:tabs>
          <w:tab w:val="left" w:leader="dot" w:pos="8640"/>
        </w:tabs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 w:rsidRPr="00A91649">
        <w:rPr>
          <w:rFonts w:ascii="Times New Roman" w:hAnsi="Times New Roman"/>
          <w:b/>
          <w:sz w:val="24"/>
          <w:szCs w:val="24"/>
        </w:rPr>
        <w:t>HỆ ĐIỀU HÀNH</w:t>
      </w:r>
      <w:r w:rsidR="00A74D2B" w:rsidRPr="00A91649">
        <w:rPr>
          <w:rFonts w:ascii="Times New Roman" w:hAnsi="Times New Roman"/>
          <w:b/>
          <w:sz w:val="24"/>
          <w:szCs w:val="24"/>
        </w:rPr>
        <w:t xml:space="preserve"> Linux/Ubuntu</w:t>
      </w:r>
    </w:p>
    <w:p w14:paraId="7E0C5A1C" w14:textId="043418C0" w:rsidR="007329D4" w:rsidRDefault="00FD59C2" w:rsidP="00B56DE8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>Tạo</w:t>
      </w:r>
      <w:r w:rsidR="007329D4">
        <w:rPr>
          <w:szCs w:val="24"/>
        </w:rPr>
        <w:t xml:space="preserve"> user </w:t>
      </w:r>
      <w:r w:rsidR="007329D4">
        <w:rPr>
          <w:b/>
          <w:bCs/>
          <w:szCs w:val="24"/>
        </w:rPr>
        <w:t xml:space="preserve">tenhosv </w:t>
      </w:r>
      <w:r w:rsidR="00842839">
        <w:rPr>
          <w:szCs w:val="24"/>
        </w:rPr>
        <w:t>(vd: khoatran)</w:t>
      </w:r>
      <w:r w:rsidR="00842839">
        <w:rPr>
          <w:szCs w:val="24"/>
        </w:rPr>
        <w:tab/>
        <w:t>(0.5)</w:t>
      </w:r>
    </w:p>
    <w:p w14:paraId="78118B7D" w14:textId="3DAFC3E8" w:rsidR="00842839" w:rsidRDefault="00FD59C2" w:rsidP="00B56DE8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>T</w:t>
      </w:r>
      <w:r w:rsidR="00842839">
        <w:rPr>
          <w:szCs w:val="24"/>
        </w:rPr>
        <w:t xml:space="preserve">ạo nhóm </w:t>
      </w:r>
      <w:r w:rsidR="00D8087B">
        <w:rPr>
          <w:b/>
          <w:bCs/>
          <w:szCs w:val="24"/>
        </w:rPr>
        <w:t>17LTT_N1</w:t>
      </w:r>
      <w:r w:rsidR="00D8087B">
        <w:rPr>
          <w:szCs w:val="24"/>
        </w:rPr>
        <w:tab/>
        <w:t>(0.5)</w:t>
      </w:r>
    </w:p>
    <w:p w14:paraId="6A6B858A" w14:textId="3EC0B7B8" w:rsidR="00D8087B" w:rsidRDefault="00FD59C2" w:rsidP="00B56DE8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>T</w:t>
      </w:r>
      <w:r w:rsidR="00D8087B">
        <w:rPr>
          <w:szCs w:val="24"/>
        </w:rPr>
        <w:t xml:space="preserve">hêm sinh viên </w:t>
      </w:r>
      <w:r w:rsidR="00D8087B">
        <w:rPr>
          <w:b/>
          <w:bCs/>
          <w:szCs w:val="24"/>
        </w:rPr>
        <w:t>tenhosv</w:t>
      </w:r>
      <w:r w:rsidR="00734B95">
        <w:rPr>
          <w:szCs w:val="24"/>
        </w:rPr>
        <w:t xml:space="preserve"> vào nhóm </w:t>
      </w:r>
      <w:r w:rsidR="00734B95">
        <w:rPr>
          <w:b/>
          <w:bCs/>
          <w:szCs w:val="24"/>
        </w:rPr>
        <w:t>17LTT_N1</w:t>
      </w:r>
      <w:r w:rsidR="00734B95">
        <w:rPr>
          <w:szCs w:val="24"/>
        </w:rPr>
        <w:tab/>
        <w:t>(0.5)</w:t>
      </w:r>
    </w:p>
    <w:p w14:paraId="21356A79" w14:textId="2E6B40B8" w:rsidR="00FD59C2" w:rsidRDefault="00D32AEF" w:rsidP="00B56DE8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 xml:space="preserve">Login vào tài khoản </w:t>
      </w:r>
      <w:r>
        <w:rPr>
          <w:b/>
          <w:bCs/>
          <w:szCs w:val="24"/>
        </w:rPr>
        <w:t>tenhosv</w:t>
      </w:r>
      <w:r>
        <w:rPr>
          <w:szCs w:val="24"/>
        </w:rPr>
        <w:tab/>
        <w:t>(0.5)</w:t>
      </w:r>
    </w:p>
    <w:p w14:paraId="2DD91371" w14:textId="61AE7D5E" w:rsidR="007E1788" w:rsidRPr="00BF5043" w:rsidRDefault="00491B09" w:rsidP="00B56DE8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 xml:space="preserve">Thư mục </w:t>
      </w:r>
      <w:r w:rsidR="001B46E8" w:rsidRPr="00BF5043">
        <w:rPr>
          <w:szCs w:val="24"/>
        </w:rPr>
        <w:t>HOME</w:t>
      </w:r>
      <w:r w:rsidRPr="00BF5043">
        <w:rPr>
          <w:szCs w:val="24"/>
        </w:rPr>
        <w:t xml:space="preserve"> của tài khoản của bạn là gì?</w:t>
      </w:r>
      <w:r w:rsidR="00AF40A0">
        <w:rPr>
          <w:szCs w:val="24"/>
        </w:rPr>
        <w:t xml:space="preserve"> </w:t>
      </w:r>
      <w:r w:rsidR="00B56DE8">
        <w:rPr>
          <w:szCs w:val="24"/>
        </w:rPr>
        <w:tab/>
      </w:r>
      <w:r w:rsidR="00CD3202">
        <w:rPr>
          <w:szCs w:val="24"/>
        </w:rPr>
        <w:t>(0.5)</w:t>
      </w:r>
    </w:p>
    <w:p w14:paraId="4B33E888" w14:textId="49C7C412" w:rsidR="007E1788" w:rsidRPr="00BF5043" w:rsidRDefault="00491B09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>Lệnh xem thư mục hiện thời:</w:t>
      </w:r>
      <w:r w:rsidR="00CD3202">
        <w:rPr>
          <w:szCs w:val="24"/>
        </w:rPr>
        <w:tab/>
        <w:t>(0.5)</w:t>
      </w:r>
    </w:p>
    <w:p w14:paraId="216C912F" w14:textId="0FB9CBC5" w:rsidR="007E1788" w:rsidRPr="00BF5043" w:rsidRDefault="00491B09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 xml:space="preserve">Lệnh chuyển về thư mục </w:t>
      </w:r>
      <w:r w:rsidR="007E1788" w:rsidRPr="00BF5043">
        <w:rPr>
          <w:szCs w:val="24"/>
        </w:rPr>
        <w:t>tmp:</w:t>
      </w:r>
      <w:r w:rsidR="00CD3202">
        <w:rPr>
          <w:szCs w:val="24"/>
        </w:rPr>
        <w:tab/>
        <w:t>(0.5)</w:t>
      </w:r>
    </w:p>
    <w:p w14:paraId="5D0A8181" w14:textId="6DDD7440" w:rsidR="007E1788" w:rsidRPr="00BF5043" w:rsidRDefault="00491B09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 xml:space="preserve">Lệnh chuyển về thư mục </w:t>
      </w:r>
      <w:r w:rsidR="000168D4" w:rsidRPr="00BF5043">
        <w:rPr>
          <w:szCs w:val="24"/>
        </w:rPr>
        <w:t>HOME</w:t>
      </w:r>
      <w:r w:rsidR="007E1788" w:rsidRPr="00BF5043">
        <w:rPr>
          <w:szCs w:val="24"/>
        </w:rPr>
        <w:t>:</w:t>
      </w:r>
      <w:r w:rsidR="00CD3202">
        <w:rPr>
          <w:szCs w:val="24"/>
        </w:rPr>
        <w:tab/>
        <w:t>(0.5)</w:t>
      </w:r>
    </w:p>
    <w:p w14:paraId="77170C00" w14:textId="0C59761D" w:rsidR="007E1788" w:rsidRDefault="00642A7B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 xml:space="preserve">Tạo thư mục </w:t>
      </w:r>
      <w:r w:rsidR="00FD4A5D" w:rsidRPr="00BF5043">
        <w:rPr>
          <w:szCs w:val="24"/>
        </w:rPr>
        <w:t>“</w:t>
      </w:r>
      <w:r w:rsidR="0088551A" w:rsidRPr="00BF5043">
        <w:rPr>
          <w:szCs w:val="24"/>
        </w:rPr>
        <w:t>lab1</w:t>
      </w:r>
      <w:r w:rsidR="00FD4A5D" w:rsidRPr="00BF5043">
        <w:rPr>
          <w:szCs w:val="24"/>
        </w:rPr>
        <w:t>”</w:t>
      </w:r>
      <w:r w:rsidR="00D32AEF">
        <w:rPr>
          <w:szCs w:val="24"/>
        </w:rPr>
        <w:t xml:space="preserve"> và </w:t>
      </w:r>
      <w:r w:rsidRPr="00BF5043">
        <w:rPr>
          <w:szCs w:val="24"/>
        </w:rPr>
        <w:t xml:space="preserve">3 thư mục con </w:t>
      </w:r>
      <w:r w:rsidR="00FD4A5D" w:rsidRPr="00BF5043">
        <w:rPr>
          <w:szCs w:val="24"/>
        </w:rPr>
        <w:t>“</w:t>
      </w:r>
      <w:r w:rsidR="007E1788" w:rsidRPr="00BF5043">
        <w:rPr>
          <w:szCs w:val="24"/>
        </w:rPr>
        <w:t>data</w:t>
      </w:r>
      <w:r w:rsidR="00FD4A5D" w:rsidRPr="00BF5043">
        <w:rPr>
          <w:szCs w:val="24"/>
        </w:rPr>
        <w:t>”</w:t>
      </w:r>
      <w:r w:rsidR="007E1788" w:rsidRPr="00BF5043">
        <w:rPr>
          <w:szCs w:val="24"/>
        </w:rPr>
        <w:t xml:space="preserve">, </w:t>
      </w:r>
      <w:r w:rsidR="00FD4A5D" w:rsidRPr="00BF5043">
        <w:rPr>
          <w:szCs w:val="24"/>
        </w:rPr>
        <w:t>“</w:t>
      </w:r>
      <w:r w:rsidR="007E1788" w:rsidRPr="00BF5043">
        <w:rPr>
          <w:szCs w:val="24"/>
        </w:rPr>
        <w:t>script</w:t>
      </w:r>
      <w:r w:rsidR="00FD4A5D" w:rsidRPr="00BF5043">
        <w:rPr>
          <w:szCs w:val="24"/>
        </w:rPr>
        <w:t>”</w:t>
      </w:r>
      <w:r w:rsidR="007E1788" w:rsidRPr="00BF5043">
        <w:rPr>
          <w:szCs w:val="24"/>
        </w:rPr>
        <w:t xml:space="preserve">, </w:t>
      </w:r>
      <w:r w:rsidR="00FD4A5D" w:rsidRPr="00BF5043">
        <w:rPr>
          <w:szCs w:val="24"/>
        </w:rPr>
        <w:t>“</w:t>
      </w:r>
      <w:r w:rsidR="007E1788" w:rsidRPr="00BF5043">
        <w:rPr>
          <w:szCs w:val="24"/>
        </w:rPr>
        <w:t>temp</w:t>
      </w:r>
      <w:r w:rsidR="00FD4A5D" w:rsidRPr="00BF5043">
        <w:rPr>
          <w:szCs w:val="24"/>
        </w:rPr>
        <w:t xml:space="preserve">” </w:t>
      </w:r>
      <w:r w:rsidRPr="00BF5043">
        <w:rPr>
          <w:szCs w:val="24"/>
        </w:rPr>
        <w:t xml:space="preserve">của </w:t>
      </w:r>
      <w:r w:rsidR="00FD4A5D" w:rsidRPr="00BF5043">
        <w:rPr>
          <w:szCs w:val="24"/>
        </w:rPr>
        <w:t>“lab1”</w:t>
      </w:r>
      <w:r w:rsidR="00263B83">
        <w:rPr>
          <w:szCs w:val="24"/>
        </w:rPr>
        <w:tab/>
        <w:t>(0.5)</w:t>
      </w:r>
    </w:p>
    <w:p w14:paraId="5F14E9EF" w14:textId="4DE892D1" w:rsidR="00263B83" w:rsidRPr="00BF5043" w:rsidRDefault="00263B83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 xml:space="preserve">Tạo tập tin </w:t>
      </w:r>
      <w:r w:rsidRPr="00BC7ADA">
        <w:rPr>
          <w:b/>
          <w:bCs/>
          <w:szCs w:val="24"/>
        </w:rPr>
        <w:t>hotensinhvien</w:t>
      </w:r>
      <w:r w:rsidR="00BC7ADA" w:rsidRPr="00BC7ADA">
        <w:rPr>
          <w:b/>
          <w:bCs/>
          <w:szCs w:val="24"/>
        </w:rPr>
        <w:t>.txt</w:t>
      </w:r>
      <w:r w:rsidR="00BC7ADA">
        <w:rPr>
          <w:szCs w:val="24"/>
        </w:rPr>
        <w:t xml:space="preserve"> (vd: tranthiminhkhoa.txt),</w:t>
      </w:r>
      <w:r>
        <w:rPr>
          <w:szCs w:val="24"/>
        </w:rPr>
        <w:t xml:space="preserve"> </w:t>
      </w:r>
      <w:r w:rsidR="00BC7ADA">
        <w:rPr>
          <w:szCs w:val="24"/>
        </w:rPr>
        <w:t>nhập</w:t>
      </w:r>
      <w:r>
        <w:rPr>
          <w:szCs w:val="24"/>
        </w:rPr>
        <w:t xml:space="preserve"> nội dung </w:t>
      </w:r>
      <w:r w:rsidR="00B851D7">
        <w:rPr>
          <w:szCs w:val="24"/>
        </w:rPr>
        <w:t>{họ và tên, msss}</w:t>
      </w:r>
      <w:r w:rsidR="00B851D7">
        <w:rPr>
          <w:szCs w:val="24"/>
        </w:rPr>
        <w:tab/>
      </w:r>
      <w:r w:rsidR="00BC7ADA">
        <w:rPr>
          <w:szCs w:val="24"/>
        </w:rPr>
        <w:tab/>
      </w:r>
      <w:r w:rsidR="00BC7ADA">
        <w:rPr>
          <w:szCs w:val="24"/>
        </w:rPr>
        <w:tab/>
      </w:r>
      <w:r w:rsidR="00BC7ADA">
        <w:rPr>
          <w:szCs w:val="24"/>
        </w:rPr>
        <w:tab/>
      </w:r>
      <w:r w:rsidR="00B851D7">
        <w:rPr>
          <w:szCs w:val="24"/>
        </w:rPr>
        <w:t>(0.5)</w:t>
      </w:r>
    </w:p>
    <w:p w14:paraId="04AE1C2F" w14:textId="1B41B6BB" w:rsidR="007E1788" w:rsidRPr="00BF5043" w:rsidRDefault="00A276F9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 xml:space="preserve">Chuyển về thư mục </w:t>
      </w:r>
      <w:r w:rsidR="002739FF" w:rsidRPr="00BF5043">
        <w:rPr>
          <w:szCs w:val="24"/>
        </w:rPr>
        <w:t>“</w:t>
      </w:r>
      <w:r w:rsidR="007E1788" w:rsidRPr="00BF5043">
        <w:rPr>
          <w:szCs w:val="24"/>
        </w:rPr>
        <w:t>lab1</w:t>
      </w:r>
      <w:r w:rsidR="002739FF" w:rsidRPr="00BF5043">
        <w:rPr>
          <w:szCs w:val="24"/>
        </w:rPr>
        <w:t>”</w:t>
      </w:r>
      <w:r w:rsidRPr="00BF5043">
        <w:rPr>
          <w:szCs w:val="24"/>
        </w:rPr>
        <w:t xml:space="preserve"> và cho hiển thị tất cả file và thư mục con của nó</w:t>
      </w:r>
      <w:r w:rsidR="00245058">
        <w:rPr>
          <w:szCs w:val="24"/>
        </w:rPr>
        <w:t>:</w:t>
      </w:r>
      <w:r w:rsidR="00BC7ADA">
        <w:rPr>
          <w:szCs w:val="24"/>
        </w:rPr>
        <w:tab/>
        <w:t>(0.5)</w:t>
      </w:r>
      <w:r w:rsidR="00245058">
        <w:rPr>
          <w:szCs w:val="24"/>
        </w:rPr>
        <w:t xml:space="preserve"> </w:t>
      </w:r>
    </w:p>
    <w:p w14:paraId="049C7751" w14:textId="7E50D3A9" w:rsidR="007E1788" w:rsidRDefault="00FF1587" w:rsidP="6353B534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</w:pPr>
      <w:r w:rsidRPr="6353B534">
        <w:t xml:space="preserve">Xóa thư mục </w:t>
      </w:r>
      <w:r w:rsidR="00A60282" w:rsidRPr="6353B534">
        <w:t>“temp”</w:t>
      </w:r>
      <w:r w:rsidR="007E1788" w:rsidRPr="6353B534">
        <w:t xml:space="preserve">: </w:t>
      </w:r>
      <w:r w:rsidR="00BC7ADA">
        <w:rPr>
          <w:szCs w:val="24"/>
        </w:rPr>
        <w:tab/>
      </w:r>
      <w:r w:rsidR="00CD3202" w:rsidRPr="6353B534">
        <w:t>(0.5)</w:t>
      </w:r>
    </w:p>
    <w:p w14:paraId="7DD506CF" w14:textId="30676C5D" w:rsidR="002C06BC" w:rsidRPr="00BF5043" w:rsidRDefault="002C06BC" w:rsidP="6353B534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</w:pPr>
      <w:r>
        <w:t xml:space="preserve">Gán quyền 740 cho tập tin </w:t>
      </w:r>
      <w:r w:rsidRPr="00BC7ADA">
        <w:rPr>
          <w:b/>
          <w:bCs/>
          <w:szCs w:val="24"/>
        </w:rPr>
        <w:t>hotensinhvien.txt</w:t>
      </w:r>
      <w:r w:rsidR="00882500">
        <w:rPr>
          <w:szCs w:val="24"/>
        </w:rPr>
        <w:tab/>
        <w:t>(0.5)</w:t>
      </w:r>
    </w:p>
    <w:p w14:paraId="64025A2C" w14:textId="3C557460" w:rsidR="007E1788" w:rsidRPr="00BF5043" w:rsidRDefault="000412A6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>T</w:t>
      </w:r>
      <w:r w:rsidR="00882500">
        <w:rPr>
          <w:szCs w:val="24"/>
        </w:rPr>
        <w:t xml:space="preserve">ạo một user mới bất kỳ, </w:t>
      </w:r>
      <w:r w:rsidR="006148D1">
        <w:rPr>
          <w:szCs w:val="24"/>
        </w:rPr>
        <w:t xml:space="preserve">thiết lập quyền để user vừa tạo có thể </w:t>
      </w:r>
      <w:r>
        <w:rPr>
          <w:szCs w:val="24"/>
        </w:rPr>
        <w:t>x</w:t>
      </w:r>
      <w:r w:rsidR="00B2343D">
        <w:rPr>
          <w:szCs w:val="24"/>
        </w:rPr>
        <w:t>em nội dung file</w:t>
      </w:r>
      <w:r w:rsidR="00DD4C96" w:rsidRPr="00BF5043">
        <w:rPr>
          <w:szCs w:val="24"/>
        </w:rPr>
        <w:t xml:space="preserve"> “</w:t>
      </w:r>
      <w:r w:rsidR="00BC7ADA" w:rsidRPr="00BC7ADA">
        <w:rPr>
          <w:b/>
          <w:bCs/>
          <w:szCs w:val="24"/>
        </w:rPr>
        <w:t>hotensinhvien.txt</w:t>
      </w:r>
      <w:r w:rsidR="00DD4C96" w:rsidRPr="00BF5043">
        <w:rPr>
          <w:szCs w:val="24"/>
        </w:rPr>
        <w:t>”</w:t>
      </w:r>
      <w:r w:rsidR="007E1788" w:rsidRPr="00BF5043">
        <w:rPr>
          <w:szCs w:val="24"/>
        </w:rPr>
        <w:t>:</w:t>
      </w:r>
      <w:r w:rsidR="00CD3202">
        <w:rPr>
          <w:szCs w:val="24"/>
        </w:rPr>
        <w:tab/>
        <w:t>(</w:t>
      </w:r>
      <w:r w:rsidR="006148D1">
        <w:rPr>
          <w:szCs w:val="24"/>
        </w:rPr>
        <w:t>1.0</w:t>
      </w:r>
      <w:r w:rsidR="00CD3202">
        <w:rPr>
          <w:szCs w:val="24"/>
        </w:rPr>
        <w:t>)</w:t>
      </w:r>
    </w:p>
    <w:p w14:paraId="494A4158" w14:textId="329A771B" w:rsidR="007E1788" w:rsidRPr="00BF5043" w:rsidRDefault="001E384F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>Copy</w:t>
      </w:r>
      <w:r w:rsidR="007E1788" w:rsidRPr="00BF5043">
        <w:rPr>
          <w:szCs w:val="24"/>
        </w:rPr>
        <w:t xml:space="preserve"> file /etc/passwd </w:t>
      </w:r>
      <w:r w:rsidR="001F2BC2">
        <w:rPr>
          <w:szCs w:val="24"/>
        </w:rPr>
        <w:t xml:space="preserve">đến </w:t>
      </w:r>
      <w:r w:rsidR="007E1788" w:rsidRPr="00BF5043">
        <w:rPr>
          <w:szCs w:val="24"/>
        </w:rPr>
        <w:t>/lab1/data:</w:t>
      </w:r>
      <w:r w:rsidR="00CD3202">
        <w:rPr>
          <w:szCs w:val="24"/>
        </w:rPr>
        <w:tab/>
        <w:t>(0.5)</w:t>
      </w:r>
    </w:p>
    <w:p w14:paraId="51D94F19" w14:textId="4D100C00" w:rsidR="007E1788" w:rsidRPr="00BF5043" w:rsidRDefault="001F2BC2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 xml:space="preserve">Thay đổi thuộc tính của </w:t>
      </w:r>
      <w:r w:rsidR="006148D1">
        <w:rPr>
          <w:szCs w:val="24"/>
        </w:rPr>
        <w:t>tập tin</w:t>
      </w:r>
      <w:r>
        <w:rPr>
          <w:szCs w:val="24"/>
        </w:rPr>
        <w:t xml:space="preserve"> </w:t>
      </w:r>
      <w:r w:rsidR="006148D1" w:rsidRPr="00BC7ADA">
        <w:rPr>
          <w:b/>
          <w:bCs/>
          <w:szCs w:val="24"/>
        </w:rPr>
        <w:t>hotensinhvien.txt</w:t>
      </w:r>
      <w:r w:rsidR="006148D1">
        <w:rPr>
          <w:szCs w:val="24"/>
        </w:rPr>
        <w:t xml:space="preserve"> </w:t>
      </w:r>
      <w:r>
        <w:rPr>
          <w:szCs w:val="24"/>
        </w:rPr>
        <w:t>có thể đọc, ghi</w:t>
      </w:r>
      <w:r w:rsidR="007E1788" w:rsidRPr="00BF5043">
        <w:rPr>
          <w:szCs w:val="24"/>
        </w:rPr>
        <w:t>:</w:t>
      </w:r>
      <w:r w:rsidR="00CD3202">
        <w:rPr>
          <w:szCs w:val="24"/>
        </w:rPr>
        <w:tab/>
        <w:t>(0.5)</w:t>
      </w:r>
    </w:p>
    <w:p w14:paraId="1A747156" w14:textId="2A44BD1F" w:rsidR="00784506" w:rsidRDefault="007E1788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 w:rsidRPr="00BF5043">
        <w:rPr>
          <w:szCs w:val="24"/>
        </w:rPr>
        <w:t xml:space="preserve"> </w:t>
      </w:r>
      <w:r w:rsidR="001F2BC2">
        <w:rPr>
          <w:szCs w:val="24"/>
        </w:rPr>
        <w:t xml:space="preserve">Tạo </w:t>
      </w:r>
      <w:r w:rsidRPr="00BF5043">
        <w:rPr>
          <w:szCs w:val="24"/>
        </w:rPr>
        <w:t>2 file</w:t>
      </w:r>
      <w:r w:rsidR="001F2BC2">
        <w:rPr>
          <w:szCs w:val="24"/>
        </w:rPr>
        <w:t>: “</w:t>
      </w:r>
      <w:r w:rsidR="00AD012D" w:rsidRPr="00BF5043">
        <w:rPr>
          <w:szCs w:val="24"/>
        </w:rPr>
        <w:t>tmp1</w:t>
      </w:r>
      <w:r w:rsidR="001F2BC2">
        <w:rPr>
          <w:szCs w:val="24"/>
        </w:rPr>
        <w:t>”</w:t>
      </w:r>
      <w:r w:rsidR="00AD012D" w:rsidRPr="00BF5043">
        <w:rPr>
          <w:szCs w:val="24"/>
        </w:rPr>
        <w:t xml:space="preserve"> </w:t>
      </w:r>
      <w:r w:rsidR="001F2BC2">
        <w:rPr>
          <w:szCs w:val="24"/>
        </w:rPr>
        <w:t>và “</w:t>
      </w:r>
      <w:r w:rsidRPr="00BF5043">
        <w:rPr>
          <w:szCs w:val="24"/>
        </w:rPr>
        <w:t>tmp2</w:t>
      </w:r>
      <w:r w:rsidR="001F2BC2">
        <w:rPr>
          <w:szCs w:val="24"/>
        </w:rPr>
        <w:t>”</w:t>
      </w:r>
      <w:r w:rsidR="004D7D5D">
        <w:rPr>
          <w:szCs w:val="24"/>
        </w:rPr>
        <w:t xml:space="preserve"> trong thư mục “data”</w:t>
      </w:r>
      <w:r w:rsidR="00784506">
        <w:rPr>
          <w:szCs w:val="24"/>
        </w:rPr>
        <w:t>:</w:t>
      </w:r>
      <w:r w:rsidR="006148D1">
        <w:rPr>
          <w:szCs w:val="24"/>
        </w:rPr>
        <w:tab/>
        <w:t>(</w:t>
      </w:r>
      <w:r w:rsidR="00F53A2D">
        <w:rPr>
          <w:szCs w:val="24"/>
        </w:rPr>
        <w:t>0.5</w:t>
      </w:r>
      <w:r w:rsidR="006148D1">
        <w:rPr>
          <w:szCs w:val="24"/>
        </w:rPr>
        <w:t>)</w:t>
      </w:r>
    </w:p>
    <w:p w14:paraId="18BC610E" w14:textId="6D0A8E5C" w:rsidR="007E1788" w:rsidRPr="00BF5043" w:rsidRDefault="001F2BC2" w:rsidP="00CD3202">
      <w:pPr>
        <w:pStyle w:val="ListParagraph"/>
        <w:numPr>
          <w:ilvl w:val="0"/>
          <w:numId w:val="2"/>
        </w:numPr>
        <w:tabs>
          <w:tab w:val="clear" w:pos="1080"/>
          <w:tab w:val="num" w:pos="360"/>
          <w:tab w:val="left" w:pos="720"/>
          <w:tab w:val="left" w:leader="dot" w:pos="9000"/>
        </w:tabs>
        <w:ind w:left="360"/>
        <w:rPr>
          <w:szCs w:val="24"/>
        </w:rPr>
      </w:pPr>
      <w:r>
        <w:rPr>
          <w:szCs w:val="24"/>
        </w:rPr>
        <w:t>Trình bày sư khác nhau của 2 câu lệnh sau:</w:t>
      </w:r>
      <w:r w:rsidR="00784506">
        <w:rPr>
          <w:szCs w:val="24"/>
        </w:rPr>
        <w:t xml:space="preserve"> </w:t>
      </w:r>
    </w:p>
    <w:p w14:paraId="0DE409F1" w14:textId="08244DC9" w:rsidR="007E1788" w:rsidRPr="006148D1" w:rsidRDefault="007E1788" w:rsidP="00CD3202">
      <w:pPr>
        <w:pStyle w:val="ListParagraph"/>
        <w:numPr>
          <w:ilvl w:val="0"/>
          <w:numId w:val="5"/>
        </w:numPr>
        <w:tabs>
          <w:tab w:val="left" w:pos="1080"/>
          <w:tab w:val="left" w:pos="1134"/>
          <w:tab w:val="left" w:leader="dot" w:pos="9000"/>
        </w:tabs>
        <w:rPr>
          <w:szCs w:val="24"/>
        </w:rPr>
      </w:pPr>
      <w:r w:rsidRPr="006148D1">
        <w:rPr>
          <w:szCs w:val="24"/>
        </w:rPr>
        <w:t>cp tmp1 tmp2</w:t>
      </w:r>
      <w:r w:rsidR="00A44753" w:rsidRPr="006148D1">
        <w:rPr>
          <w:szCs w:val="24"/>
        </w:rPr>
        <w:t>:</w:t>
      </w:r>
      <w:r w:rsidR="00CD3202" w:rsidRPr="006148D1">
        <w:rPr>
          <w:szCs w:val="24"/>
        </w:rPr>
        <w:tab/>
        <w:t>(0.5)</w:t>
      </w:r>
    </w:p>
    <w:p w14:paraId="005E0A58" w14:textId="73C8DD07" w:rsidR="007E1788" w:rsidRPr="006148D1" w:rsidRDefault="007E1788" w:rsidP="00CD3202">
      <w:pPr>
        <w:pStyle w:val="ListParagraph"/>
        <w:numPr>
          <w:ilvl w:val="0"/>
          <w:numId w:val="5"/>
        </w:numPr>
        <w:tabs>
          <w:tab w:val="left" w:pos="1080"/>
          <w:tab w:val="left" w:pos="1134"/>
          <w:tab w:val="left" w:leader="dot" w:pos="9000"/>
        </w:tabs>
        <w:rPr>
          <w:szCs w:val="24"/>
        </w:rPr>
      </w:pPr>
      <w:r w:rsidRPr="006148D1">
        <w:rPr>
          <w:szCs w:val="24"/>
        </w:rPr>
        <w:t>mv tmp1 tmp2</w:t>
      </w:r>
      <w:r w:rsidR="00A44753" w:rsidRPr="006148D1">
        <w:rPr>
          <w:szCs w:val="24"/>
        </w:rPr>
        <w:t>:</w:t>
      </w:r>
      <w:r w:rsidR="00CD3202" w:rsidRPr="006148D1">
        <w:rPr>
          <w:szCs w:val="24"/>
        </w:rPr>
        <w:tab/>
        <w:t>(0.5)</w:t>
      </w:r>
    </w:p>
    <w:p w14:paraId="3793E9C5" w14:textId="059E123B" w:rsidR="009F3294" w:rsidRPr="00BF5043" w:rsidRDefault="009F3294" w:rsidP="009F3294">
      <w:pPr>
        <w:pStyle w:val="ListParagraph"/>
        <w:tabs>
          <w:tab w:val="left" w:leader="dot" w:pos="9540"/>
        </w:tabs>
        <w:ind w:left="360"/>
        <w:jc w:val="center"/>
        <w:rPr>
          <w:color w:val="FF0000"/>
          <w:szCs w:val="24"/>
        </w:rPr>
      </w:pPr>
      <w:r>
        <w:rPr>
          <w:color w:val="FF0000"/>
          <w:szCs w:val="24"/>
        </w:rPr>
        <w:t>Hết.</w:t>
      </w:r>
    </w:p>
    <w:sectPr w:rsidR="009F3294" w:rsidRPr="00BF5043" w:rsidSect="002F0693">
      <w:footnotePr>
        <w:pos w:val="beneathText"/>
      </w:footnotePr>
      <w:pgSz w:w="11906" w:h="16838" w:code="9"/>
      <w:pgMar w:top="450" w:right="656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3EFF" w:usb1="D200FDFF" w:usb2="00042029" w:usb3="00000000" w:csb0="8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num w:numId="1" w16cid:durableId="1695107645">
    <w:abstractNumId w:val="0"/>
  </w:num>
  <w:num w:numId="2" w16cid:durableId="1221358548">
    <w:abstractNumId w:val="1"/>
  </w:num>
  <w:num w:numId="3" w16cid:durableId="399063070">
    <w:abstractNumId w:val="2"/>
  </w:num>
  <w:num w:numId="4" w16cid:durableId="340160554">
    <w:abstractNumId w:val="3"/>
  </w:num>
  <w:num w:numId="5" w16cid:durableId="1048409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4F"/>
    <w:rsid w:val="00000133"/>
    <w:rsid w:val="000168D4"/>
    <w:rsid w:val="000412A6"/>
    <w:rsid w:val="00062A6D"/>
    <w:rsid w:val="00084468"/>
    <w:rsid w:val="000B7F45"/>
    <w:rsid w:val="000F1A4F"/>
    <w:rsid w:val="0014219F"/>
    <w:rsid w:val="001732E9"/>
    <w:rsid w:val="001830A6"/>
    <w:rsid w:val="00186E2F"/>
    <w:rsid w:val="001B46E8"/>
    <w:rsid w:val="001E384F"/>
    <w:rsid w:val="001F2BC2"/>
    <w:rsid w:val="001F49D9"/>
    <w:rsid w:val="001F754D"/>
    <w:rsid w:val="00245058"/>
    <w:rsid w:val="00247EDD"/>
    <w:rsid w:val="00263B83"/>
    <w:rsid w:val="00267E83"/>
    <w:rsid w:val="002739FF"/>
    <w:rsid w:val="002764F4"/>
    <w:rsid w:val="002814FB"/>
    <w:rsid w:val="002955E7"/>
    <w:rsid w:val="002C06BC"/>
    <w:rsid w:val="002F0693"/>
    <w:rsid w:val="00306C48"/>
    <w:rsid w:val="003322B4"/>
    <w:rsid w:val="003528E2"/>
    <w:rsid w:val="0036627E"/>
    <w:rsid w:val="00366544"/>
    <w:rsid w:val="00370012"/>
    <w:rsid w:val="003802F1"/>
    <w:rsid w:val="003824DD"/>
    <w:rsid w:val="0038451F"/>
    <w:rsid w:val="003C384F"/>
    <w:rsid w:val="003E0B41"/>
    <w:rsid w:val="00433B80"/>
    <w:rsid w:val="00452F28"/>
    <w:rsid w:val="00491B09"/>
    <w:rsid w:val="004D6DB3"/>
    <w:rsid w:val="004D7108"/>
    <w:rsid w:val="004D7D5D"/>
    <w:rsid w:val="005049D7"/>
    <w:rsid w:val="00512145"/>
    <w:rsid w:val="00525595"/>
    <w:rsid w:val="0052733F"/>
    <w:rsid w:val="00565D3A"/>
    <w:rsid w:val="00595CD2"/>
    <w:rsid w:val="005A0A57"/>
    <w:rsid w:val="006148D1"/>
    <w:rsid w:val="00625C34"/>
    <w:rsid w:val="00642A7B"/>
    <w:rsid w:val="006464F1"/>
    <w:rsid w:val="00681B8D"/>
    <w:rsid w:val="00682070"/>
    <w:rsid w:val="006954A4"/>
    <w:rsid w:val="006E13A0"/>
    <w:rsid w:val="007329D4"/>
    <w:rsid w:val="00734B95"/>
    <w:rsid w:val="007676C3"/>
    <w:rsid w:val="00775203"/>
    <w:rsid w:val="00784506"/>
    <w:rsid w:val="007E1788"/>
    <w:rsid w:val="00802EDB"/>
    <w:rsid w:val="00816BB5"/>
    <w:rsid w:val="00827290"/>
    <w:rsid w:val="00837BA4"/>
    <w:rsid w:val="00842839"/>
    <w:rsid w:val="008817EB"/>
    <w:rsid w:val="00882500"/>
    <w:rsid w:val="0088551A"/>
    <w:rsid w:val="008A6EB0"/>
    <w:rsid w:val="008A732A"/>
    <w:rsid w:val="008E0AF1"/>
    <w:rsid w:val="00916CA9"/>
    <w:rsid w:val="0093610D"/>
    <w:rsid w:val="00936D9F"/>
    <w:rsid w:val="00980657"/>
    <w:rsid w:val="009D0D1C"/>
    <w:rsid w:val="009D7124"/>
    <w:rsid w:val="009F3294"/>
    <w:rsid w:val="00A21A20"/>
    <w:rsid w:val="00A276F9"/>
    <w:rsid w:val="00A44753"/>
    <w:rsid w:val="00A51347"/>
    <w:rsid w:val="00A60282"/>
    <w:rsid w:val="00A74D2B"/>
    <w:rsid w:val="00A91649"/>
    <w:rsid w:val="00AA78C5"/>
    <w:rsid w:val="00AD012D"/>
    <w:rsid w:val="00AD0A5B"/>
    <w:rsid w:val="00AD2A60"/>
    <w:rsid w:val="00AF0116"/>
    <w:rsid w:val="00AF40A0"/>
    <w:rsid w:val="00B2343D"/>
    <w:rsid w:val="00B34A0B"/>
    <w:rsid w:val="00B521AD"/>
    <w:rsid w:val="00B56DE8"/>
    <w:rsid w:val="00B851D7"/>
    <w:rsid w:val="00BC7ADA"/>
    <w:rsid w:val="00BF4E18"/>
    <w:rsid w:val="00BF5043"/>
    <w:rsid w:val="00C01A44"/>
    <w:rsid w:val="00C03125"/>
    <w:rsid w:val="00C445CC"/>
    <w:rsid w:val="00C6136C"/>
    <w:rsid w:val="00C623AB"/>
    <w:rsid w:val="00CC0638"/>
    <w:rsid w:val="00CD3202"/>
    <w:rsid w:val="00CD6219"/>
    <w:rsid w:val="00D011BD"/>
    <w:rsid w:val="00D23A08"/>
    <w:rsid w:val="00D32AEF"/>
    <w:rsid w:val="00D50C69"/>
    <w:rsid w:val="00D56538"/>
    <w:rsid w:val="00D8087B"/>
    <w:rsid w:val="00DD4C96"/>
    <w:rsid w:val="00E22C52"/>
    <w:rsid w:val="00E27CC4"/>
    <w:rsid w:val="00E719F0"/>
    <w:rsid w:val="00EA4034"/>
    <w:rsid w:val="00EF4DB8"/>
    <w:rsid w:val="00F53A2D"/>
    <w:rsid w:val="00F601D0"/>
    <w:rsid w:val="00F74F1F"/>
    <w:rsid w:val="00FD4A5D"/>
    <w:rsid w:val="00FD59C2"/>
    <w:rsid w:val="00FF1587"/>
    <w:rsid w:val="6353B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F373"/>
  <w15:chartTrackingRefBased/>
  <w15:docId w15:val="{6BB9B1D9-D99D-4822-A6EA-FE6991C1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Arial" w:hAnsi="Ari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SubtitleChar">
    <w:name w:val="Subtitle Char"/>
    <w:rPr>
      <w:rFonts w:ascii="Arial" w:eastAsia="Times New Roman" w:hAnsi="Arial" w:cs="Times New Roman"/>
      <w:i/>
      <w:iCs/>
      <w:color w:val="4F81BD"/>
      <w:spacing w:val="15"/>
      <w:sz w:val="24"/>
      <w:szCs w:val="24"/>
    </w:rPr>
  </w:style>
  <w:style w:type="character" w:customStyle="1" w:styleId="TitleChar">
    <w:name w:val="Title Char"/>
    <w:rPr>
      <w:rFonts w:ascii="Arial" w:eastAsia="Times New Roman" w:hAnsi="Arial" w:cs="Times New Roman"/>
      <w:color w:val="17365D"/>
      <w:spacing w:val="5"/>
      <w:kern w:val="1"/>
      <w:sz w:val="52"/>
      <w:szCs w:val="52"/>
    </w:rPr>
  </w:style>
  <w:style w:type="character" w:styleId="SubtleEmphasis">
    <w:name w:val="Subtle Emphasis"/>
    <w:qFormat/>
    <w:rPr>
      <w:i/>
      <w:iCs/>
      <w:color w:val="808080"/>
    </w:rPr>
  </w:style>
  <w:style w:type="character" w:customStyle="1" w:styleId="Heading1Char">
    <w:name w:val="Heading 1 Char"/>
    <w:rPr>
      <w:rFonts w:ascii="Arial" w:eastAsia="Times New Roman" w:hAnsi="Arial" w:cs="Times New Roman"/>
      <w:b/>
      <w:bCs/>
      <w:color w:val="365F91"/>
      <w:sz w:val="28"/>
      <w:szCs w:val="28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Normal"/>
    <w:qFormat/>
    <w:rPr>
      <w:rFonts w:ascii="Arial" w:hAnsi="Arial"/>
      <w:i/>
      <w:iCs/>
      <w:color w:val="4F81BD"/>
      <w:spacing w:val="15"/>
      <w:szCs w:val="24"/>
    </w:rPr>
  </w:style>
  <w:style w:type="paragraph" w:styleId="Title">
    <w:name w:val="Title"/>
    <w:basedOn w:val="Normal"/>
    <w:next w:val="Normal"/>
    <w:qFormat/>
    <w:pPr>
      <w:spacing w:after="300"/>
    </w:pPr>
    <w:rPr>
      <w:rFonts w:ascii="Arial" w:hAnsi="Arial"/>
      <w:color w:val="17365D"/>
      <w:spacing w:val="5"/>
      <w:kern w:val="1"/>
      <w:sz w:val="52"/>
      <w:szCs w:val="5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1044</Characters>
  <Application>Microsoft Office Word</Application>
  <DocSecurity>0</DocSecurity>
  <Lines>8</Lines>
  <Paragraphs>2</Paragraphs>
  <ScaleCrop>false</ScaleCrop>
  <Company>Home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cp:lastModifiedBy>Tran Thi Minh Khoa</cp:lastModifiedBy>
  <cp:revision>36</cp:revision>
  <cp:lastPrinted>2008-02-19T07:09:00Z</cp:lastPrinted>
  <dcterms:created xsi:type="dcterms:W3CDTF">2019-05-11T11:08:00Z</dcterms:created>
  <dcterms:modified xsi:type="dcterms:W3CDTF">2022-05-10T00:31:00Z</dcterms:modified>
</cp:coreProperties>
</file>